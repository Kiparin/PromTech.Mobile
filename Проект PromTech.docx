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E5AF" w14:textId="5F90304A" w:rsidR="00A9204E" w:rsidRDefault="00BF5928">
      <w:r>
        <w:t xml:space="preserve">Проект </w:t>
      </w:r>
      <w:proofErr w:type="spellStart"/>
      <w:r w:rsidRPr="00BF5928">
        <w:t>PromTech.Mobile</w:t>
      </w:r>
      <w:proofErr w:type="spellEnd"/>
    </w:p>
    <w:p w14:paraId="4C1216FD" w14:textId="77777777" w:rsidR="00BF5928" w:rsidRDefault="00BF5928"/>
    <w:p w14:paraId="05CF5F7A" w14:textId="299B696A" w:rsidR="00BF5928" w:rsidRPr="00F76163" w:rsidRDefault="00BF5928" w:rsidP="00BF5928">
      <w:pPr>
        <w:pStyle w:val="afff7"/>
        <w:numPr>
          <w:ilvl w:val="0"/>
          <w:numId w:val="27"/>
        </w:numPr>
        <w:rPr>
          <w:b/>
          <w:bCs/>
        </w:rPr>
      </w:pPr>
      <w:r w:rsidRPr="00F76163">
        <w:rPr>
          <w:b/>
          <w:bCs/>
        </w:rPr>
        <w:t xml:space="preserve">Сборка проекта </w:t>
      </w:r>
    </w:p>
    <w:p w14:paraId="3BAF16D1" w14:textId="6A47AFF1" w:rsidR="00BF5928" w:rsidRDefault="00BF5928" w:rsidP="00BF5928">
      <w:pPr>
        <w:pStyle w:val="afff7"/>
        <w:ind w:left="510"/>
      </w:pPr>
      <w:r>
        <w:t xml:space="preserve">Для сборки проекта нужно перейти в папку </w:t>
      </w:r>
      <w:proofErr w:type="spellStart"/>
      <w:r w:rsidRPr="00BF5928">
        <w:t>PromTech.Mobile</w:t>
      </w:r>
      <w:proofErr w:type="spellEnd"/>
      <w:r>
        <w:t xml:space="preserve"> запустить и запустить проект </w:t>
      </w:r>
      <w:r w:rsidRPr="00BF5928">
        <w:t>PromTech.Mobile.sln</w:t>
      </w:r>
      <w:r>
        <w:t>.</w:t>
      </w:r>
    </w:p>
    <w:p w14:paraId="0FE411AF" w14:textId="77777777" w:rsidR="00BF5928" w:rsidRDefault="00BF5928" w:rsidP="00BF5928">
      <w:pPr>
        <w:pStyle w:val="afff7"/>
        <w:ind w:left="510"/>
      </w:pPr>
    </w:p>
    <w:p w14:paraId="74C97E59" w14:textId="5D1F446E" w:rsidR="00BF5928" w:rsidRDefault="00BF5928" w:rsidP="00BF5928">
      <w:pPr>
        <w:pStyle w:val="afff7"/>
        <w:ind w:left="510"/>
        <w:jc w:val="center"/>
      </w:pPr>
      <w:r w:rsidRPr="00BF5928">
        <w:drawing>
          <wp:inline distT="0" distB="0" distL="0" distR="0" wp14:anchorId="151CB7E9" wp14:editId="09C81D78">
            <wp:extent cx="2562583" cy="10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1CF7" w14:textId="3976006F" w:rsidR="00BF5928" w:rsidRDefault="00BF5928" w:rsidP="00BF5928">
      <w:pPr>
        <w:pStyle w:val="afff7"/>
        <w:ind w:left="510"/>
        <w:jc w:val="center"/>
      </w:pPr>
      <w:r>
        <w:t>Рисунок 1</w:t>
      </w:r>
    </w:p>
    <w:p w14:paraId="0F10FD5E" w14:textId="77777777" w:rsidR="00BF5928" w:rsidRDefault="00BF5928" w:rsidP="00BF5928">
      <w:pPr>
        <w:pStyle w:val="afff7"/>
        <w:ind w:left="510"/>
        <w:jc w:val="center"/>
      </w:pPr>
    </w:p>
    <w:p w14:paraId="27995B1A" w14:textId="38061DCB" w:rsidR="00F76163" w:rsidRDefault="00BF5928" w:rsidP="00BF5928">
      <w:pPr>
        <w:pStyle w:val="afff7"/>
        <w:ind w:left="510"/>
      </w:pPr>
      <w:r>
        <w:t xml:space="preserve">Дождаться восстановления пакетов </w:t>
      </w:r>
      <w:proofErr w:type="spellStart"/>
      <w:r>
        <w:rPr>
          <w:lang w:val="en-US"/>
        </w:rPr>
        <w:t>Nuget</w:t>
      </w:r>
      <w:proofErr w:type="spellEnd"/>
      <w:r w:rsidRPr="00BF5928">
        <w:t xml:space="preserve"> </w:t>
      </w:r>
      <w:r>
        <w:t xml:space="preserve">и нажать </w:t>
      </w:r>
      <w:r>
        <w:rPr>
          <w:lang w:val="en-US"/>
        </w:rPr>
        <w:t>Play</w:t>
      </w:r>
      <w:r>
        <w:t>.</w:t>
      </w:r>
    </w:p>
    <w:p w14:paraId="68CB3578" w14:textId="77777777" w:rsidR="00BF5928" w:rsidRDefault="00BF5928" w:rsidP="00BF5928">
      <w:pPr>
        <w:pStyle w:val="afff7"/>
        <w:ind w:left="510"/>
      </w:pPr>
    </w:p>
    <w:p w14:paraId="64B00E8F" w14:textId="5B92154E" w:rsidR="00BF5928" w:rsidRPr="00F76163" w:rsidRDefault="00F76163" w:rsidP="00F76163">
      <w:pPr>
        <w:pStyle w:val="afff7"/>
        <w:numPr>
          <w:ilvl w:val="0"/>
          <w:numId w:val="27"/>
        </w:numPr>
        <w:rPr>
          <w:b/>
          <w:bCs/>
        </w:rPr>
      </w:pPr>
      <w:r w:rsidRPr="00F76163">
        <w:rPr>
          <w:b/>
          <w:bCs/>
        </w:rPr>
        <w:t>Описание архитектуры</w:t>
      </w:r>
    </w:p>
    <w:p w14:paraId="019ECFAC" w14:textId="77777777" w:rsidR="00F76163" w:rsidRDefault="00F76163" w:rsidP="00F76163">
      <w:pPr>
        <w:pStyle w:val="afff7"/>
        <w:ind w:left="510"/>
      </w:pPr>
    </w:p>
    <w:p w14:paraId="69DD9900" w14:textId="6D806D57" w:rsidR="008C57E6" w:rsidRDefault="00A1052C" w:rsidP="00F76163">
      <w:pPr>
        <w:pStyle w:val="afff7"/>
        <w:ind w:left="510"/>
        <w:rPr>
          <w:lang w:val="en-US"/>
        </w:rPr>
      </w:pPr>
      <w:r>
        <w:t>Использовались</w:t>
      </w:r>
      <w:r w:rsidRPr="00A1052C">
        <w:rPr>
          <w:lang w:val="en-US"/>
        </w:rPr>
        <w:t xml:space="preserve"> </w:t>
      </w:r>
      <w:r>
        <w:t>подходы</w:t>
      </w:r>
      <w:r w:rsidRPr="00A1052C">
        <w:rPr>
          <w:lang w:val="en-US"/>
        </w:rPr>
        <w:t xml:space="preserve"> </w:t>
      </w:r>
      <w:r>
        <w:rPr>
          <w:lang w:val="en-US"/>
        </w:rPr>
        <w:t xml:space="preserve">MVVM + </w:t>
      </w:r>
      <w:r w:rsidRPr="00A1052C">
        <w:rPr>
          <w:lang w:val="en-US"/>
        </w:rPr>
        <w:t>Clean Architecture</w:t>
      </w:r>
      <w:r w:rsidRPr="00A1052C">
        <w:rPr>
          <w:lang w:val="en-US"/>
        </w:rPr>
        <w:t xml:space="preserve">, </w:t>
      </w:r>
      <w:r w:rsidRPr="00A1052C">
        <w:rPr>
          <w:lang w:val="en-US"/>
        </w:rPr>
        <w:t>Dependency injection</w:t>
      </w:r>
      <w:r w:rsidR="006F494B">
        <w:rPr>
          <w:lang w:val="en-US"/>
        </w:rPr>
        <w:t xml:space="preserve">, </w:t>
      </w:r>
      <w:r w:rsidR="006F494B">
        <w:t>паттерн</w:t>
      </w:r>
      <w:r w:rsidR="006F494B" w:rsidRPr="006F494B">
        <w:rPr>
          <w:lang w:val="en-US"/>
        </w:rPr>
        <w:t xml:space="preserve"> </w:t>
      </w:r>
      <w:r w:rsidR="006F494B" w:rsidRPr="006F494B">
        <w:rPr>
          <w:lang w:val="en-US"/>
        </w:rPr>
        <w:t>Observer</w:t>
      </w:r>
      <w:r w:rsidR="006F494B">
        <w:rPr>
          <w:lang w:val="en-US"/>
        </w:rPr>
        <w:t xml:space="preserve"> </w:t>
      </w:r>
      <w:r w:rsidR="006F494B">
        <w:t>через</w:t>
      </w:r>
      <w:r w:rsidR="006F494B" w:rsidRPr="006F494B">
        <w:rPr>
          <w:lang w:val="en-US"/>
        </w:rPr>
        <w:t xml:space="preserve"> </w:t>
      </w:r>
      <w:r w:rsidR="006F494B">
        <w:rPr>
          <w:lang w:val="en-US"/>
        </w:rPr>
        <w:t xml:space="preserve">event </w:t>
      </w:r>
    </w:p>
    <w:p w14:paraId="6E45B0F2" w14:textId="157C3218" w:rsidR="008C57E6" w:rsidRDefault="008C57E6" w:rsidP="00F76163">
      <w:pPr>
        <w:pStyle w:val="afff7"/>
        <w:ind w:left="510"/>
      </w:pPr>
      <w:r>
        <w:t>Библиотеки</w:t>
      </w:r>
    </w:p>
    <w:p w14:paraId="3C69C329" w14:textId="53A8432A" w:rsidR="008C57E6" w:rsidRDefault="008C57E6" w:rsidP="00F76163">
      <w:pPr>
        <w:pStyle w:val="afff7"/>
        <w:ind w:left="510"/>
        <w:rPr>
          <w:lang w:val="en-US"/>
        </w:rPr>
      </w:pPr>
      <w:r>
        <w:rPr>
          <w:lang w:val="en-US"/>
        </w:rPr>
        <w:tab/>
      </w:r>
      <w:r w:rsidRPr="008C57E6">
        <w:rPr>
          <w:lang w:val="en-US"/>
        </w:rPr>
        <w:t>1)</w:t>
      </w:r>
      <w:r w:rsidR="009A1086">
        <w:t xml:space="preserve">фреймворк </w:t>
      </w:r>
      <w:r>
        <w:rPr>
          <w:lang w:val="en-US"/>
        </w:rPr>
        <w:t>MAUI</w:t>
      </w:r>
    </w:p>
    <w:p w14:paraId="432AEA9F" w14:textId="1CA72387" w:rsidR="008C57E6" w:rsidRDefault="008C57E6" w:rsidP="00F76163">
      <w:pPr>
        <w:pStyle w:val="afff7"/>
        <w:ind w:left="510"/>
      </w:pPr>
      <w:r>
        <w:rPr>
          <w:lang w:val="en-US"/>
        </w:rPr>
        <w:tab/>
        <w:t>2)</w:t>
      </w:r>
      <w:r>
        <w:t>Набор</w:t>
      </w:r>
      <w:r w:rsidRPr="008C57E6">
        <w:rPr>
          <w:lang w:val="en-US"/>
        </w:rPr>
        <w:t xml:space="preserve"> </w:t>
      </w:r>
      <w:r>
        <w:t>библиотек</w:t>
      </w:r>
      <w:r w:rsidRPr="008C57E6">
        <w:rPr>
          <w:lang w:val="en-US"/>
        </w:rPr>
        <w:t xml:space="preserve"> </w:t>
      </w:r>
      <w:r>
        <w:rPr>
          <w:lang w:val="en-US"/>
        </w:rPr>
        <w:t>C</w:t>
      </w:r>
      <w:r w:rsidRPr="008C57E6">
        <w:rPr>
          <w:lang w:val="en-US"/>
        </w:rPr>
        <w:t>ommunity toolkit</w:t>
      </w:r>
    </w:p>
    <w:p w14:paraId="5EC3DFB7" w14:textId="1C85DBDE" w:rsidR="008C57E6" w:rsidRPr="008C57E6" w:rsidRDefault="008C57E6" w:rsidP="00F76163">
      <w:pPr>
        <w:pStyle w:val="afff7"/>
        <w:ind w:left="510"/>
        <w:rPr>
          <w:lang w:val="en-US"/>
        </w:rPr>
      </w:pPr>
      <w:r>
        <w:tab/>
        <w:t>3)</w:t>
      </w:r>
      <w:r w:rsidR="009A1086">
        <w:t>Б</w:t>
      </w:r>
      <w:r>
        <w:t>иблиотека</w:t>
      </w:r>
      <w:r w:rsidR="009A1086">
        <w:rPr>
          <w:lang w:val="en-US"/>
        </w:rPr>
        <w:t xml:space="preserve"> </w:t>
      </w:r>
      <w:r w:rsidR="009A1086">
        <w:t>тестирования</w:t>
      </w:r>
      <w:r>
        <w:t xml:space="preserve"> </w:t>
      </w:r>
      <w:proofErr w:type="spellStart"/>
      <w:r>
        <w:rPr>
          <w:lang w:val="en-US"/>
        </w:rPr>
        <w:t>xUnit</w:t>
      </w:r>
      <w:proofErr w:type="spellEnd"/>
      <w:r w:rsidR="009A1086">
        <w:rPr>
          <w:lang w:val="en-US"/>
        </w:rPr>
        <w:t xml:space="preserve"> </w:t>
      </w:r>
    </w:p>
    <w:p w14:paraId="37A6B847" w14:textId="77777777" w:rsidR="008C57E6" w:rsidRPr="008C57E6" w:rsidRDefault="008C57E6" w:rsidP="00F76163">
      <w:pPr>
        <w:pStyle w:val="afff7"/>
        <w:ind w:left="510"/>
        <w:rPr>
          <w:lang w:val="en-US"/>
        </w:rPr>
      </w:pPr>
    </w:p>
    <w:p w14:paraId="44875B49" w14:textId="25F755F4" w:rsidR="006F494B" w:rsidRDefault="006F494B" w:rsidP="00F76163">
      <w:pPr>
        <w:pStyle w:val="afff7"/>
        <w:ind w:left="510"/>
      </w:pPr>
      <w:r>
        <w:t xml:space="preserve">Старался следовать </w:t>
      </w:r>
      <w:proofErr w:type="gramStart"/>
      <w:r>
        <w:rPr>
          <w:lang w:val="en-US"/>
        </w:rPr>
        <w:t>DRY</w:t>
      </w:r>
      <w:r w:rsidRPr="008C57E6">
        <w:t>,</w:t>
      </w:r>
      <w:r>
        <w:rPr>
          <w:lang w:val="en-US"/>
        </w:rPr>
        <w:t>KISS</w:t>
      </w:r>
      <w:proofErr w:type="gramEnd"/>
      <w:r w:rsidRPr="008C57E6">
        <w:t xml:space="preserve"> </w:t>
      </w:r>
    </w:p>
    <w:p w14:paraId="3B036CCB" w14:textId="2A4FAAB9" w:rsidR="001500E4" w:rsidRDefault="008C57E6" w:rsidP="00F76163">
      <w:pPr>
        <w:pStyle w:val="afff7"/>
        <w:ind w:left="510"/>
      </w:pPr>
      <w:r>
        <w:t>Старался сделать проект более сухим и конкретным.</w:t>
      </w:r>
    </w:p>
    <w:p w14:paraId="5AE39F1A" w14:textId="77777777" w:rsidR="008C57E6" w:rsidRDefault="008C57E6" w:rsidP="00F76163">
      <w:pPr>
        <w:pStyle w:val="afff7"/>
        <w:ind w:left="510"/>
      </w:pPr>
    </w:p>
    <w:p w14:paraId="7A3F928C" w14:textId="3588EE80" w:rsidR="008C57E6" w:rsidRPr="008C57E6" w:rsidRDefault="008C57E6" w:rsidP="00F76163">
      <w:pPr>
        <w:pStyle w:val="afff7"/>
        <w:ind w:left="510"/>
      </w:pPr>
    </w:p>
    <w:p w14:paraId="56DB6548" w14:textId="77777777" w:rsidR="001500E4" w:rsidRPr="001500E4" w:rsidRDefault="001500E4" w:rsidP="00F76163">
      <w:pPr>
        <w:pStyle w:val="afff7"/>
        <w:ind w:left="510"/>
      </w:pPr>
    </w:p>
    <w:p w14:paraId="22FB7F4D" w14:textId="77777777" w:rsidR="006F494B" w:rsidRPr="008C57E6" w:rsidRDefault="006F494B" w:rsidP="00F76163">
      <w:pPr>
        <w:pStyle w:val="afff7"/>
        <w:ind w:left="510"/>
      </w:pPr>
    </w:p>
    <w:p w14:paraId="74336AEB" w14:textId="77777777" w:rsidR="006F494B" w:rsidRPr="001500E4" w:rsidRDefault="006F494B" w:rsidP="00F76163">
      <w:pPr>
        <w:pStyle w:val="afff7"/>
        <w:ind w:left="510"/>
      </w:pPr>
    </w:p>
    <w:p w14:paraId="2A39102E" w14:textId="77777777" w:rsidR="006F494B" w:rsidRPr="008C57E6" w:rsidRDefault="006F494B" w:rsidP="00F76163">
      <w:pPr>
        <w:pStyle w:val="afff7"/>
        <w:ind w:left="510"/>
      </w:pPr>
    </w:p>
    <w:p w14:paraId="1467E832" w14:textId="77777777" w:rsidR="006F494B" w:rsidRPr="008C57E6" w:rsidRDefault="006F494B" w:rsidP="00F76163">
      <w:pPr>
        <w:pStyle w:val="afff7"/>
        <w:ind w:left="510"/>
      </w:pPr>
    </w:p>
    <w:p w14:paraId="17DBC746" w14:textId="77777777" w:rsidR="00F76163" w:rsidRPr="008C57E6" w:rsidRDefault="00F76163" w:rsidP="00F76163">
      <w:pPr>
        <w:pStyle w:val="afff7"/>
        <w:ind w:left="510"/>
      </w:pPr>
    </w:p>
    <w:p w14:paraId="0AEA3B54" w14:textId="77777777" w:rsidR="00BF5928" w:rsidRPr="008C57E6" w:rsidRDefault="00BF5928" w:rsidP="00BF5928">
      <w:pPr>
        <w:pStyle w:val="afff7"/>
        <w:ind w:left="510"/>
      </w:pPr>
    </w:p>
    <w:sectPr w:rsidR="00BF5928" w:rsidRPr="008C57E6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CDFF1" w14:textId="77777777" w:rsidR="00A65875" w:rsidRDefault="00A65875" w:rsidP="0097326C">
      <w:r>
        <w:separator/>
      </w:r>
    </w:p>
  </w:endnote>
  <w:endnote w:type="continuationSeparator" w:id="0">
    <w:p w14:paraId="02A4D4E2" w14:textId="77777777" w:rsidR="00A65875" w:rsidRDefault="00A65875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D09CC" w14:textId="77777777" w:rsidR="00A65875" w:rsidRDefault="00A65875" w:rsidP="0097326C">
      <w:r>
        <w:separator/>
      </w:r>
    </w:p>
  </w:footnote>
  <w:footnote w:type="continuationSeparator" w:id="0">
    <w:p w14:paraId="79779CF2" w14:textId="77777777" w:rsidR="00A65875" w:rsidRDefault="00A65875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D406786"/>
    <w:multiLevelType w:val="hybridMultilevel"/>
    <w:tmpl w:val="7224692E"/>
    <w:lvl w:ilvl="0" w:tplc="43A2FF66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51824392">
    <w:abstractNumId w:val="23"/>
  </w:num>
  <w:num w:numId="2" w16cid:durableId="1611009009">
    <w:abstractNumId w:val="12"/>
  </w:num>
  <w:num w:numId="3" w16cid:durableId="280381119">
    <w:abstractNumId w:val="10"/>
  </w:num>
  <w:num w:numId="4" w16cid:durableId="308364123">
    <w:abstractNumId w:val="25"/>
  </w:num>
  <w:num w:numId="5" w16cid:durableId="2010593127">
    <w:abstractNumId w:val="14"/>
  </w:num>
  <w:num w:numId="6" w16cid:durableId="156965560">
    <w:abstractNumId w:val="19"/>
  </w:num>
  <w:num w:numId="7" w16cid:durableId="734356007">
    <w:abstractNumId w:val="21"/>
  </w:num>
  <w:num w:numId="8" w16cid:durableId="1734237166">
    <w:abstractNumId w:val="9"/>
  </w:num>
  <w:num w:numId="9" w16cid:durableId="710494188">
    <w:abstractNumId w:val="7"/>
  </w:num>
  <w:num w:numId="10" w16cid:durableId="1680816353">
    <w:abstractNumId w:val="6"/>
  </w:num>
  <w:num w:numId="11" w16cid:durableId="567345952">
    <w:abstractNumId w:val="5"/>
  </w:num>
  <w:num w:numId="12" w16cid:durableId="454564853">
    <w:abstractNumId w:val="4"/>
  </w:num>
  <w:num w:numId="13" w16cid:durableId="1979919352">
    <w:abstractNumId w:val="8"/>
  </w:num>
  <w:num w:numId="14" w16cid:durableId="927077387">
    <w:abstractNumId w:val="3"/>
  </w:num>
  <w:num w:numId="15" w16cid:durableId="123239151">
    <w:abstractNumId w:val="2"/>
  </w:num>
  <w:num w:numId="16" w16cid:durableId="1093941442">
    <w:abstractNumId w:val="1"/>
  </w:num>
  <w:num w:numId="17" w16cid:durableId="1427966900">
    <w:abstractNumId w:val="0"/>
  </w:num>
  <w:num w:numId="18" w16cid:durableId="2071225774">
    <w:abstractNumId w:val="17"/>
  </w:num>
  <w:num w:numId="19" w16cid:durableId="1357385946">
    <w:abstractNumId w:val="18"/>
  </w:num>
  <w:num w:numId="20" w16cid:durableId="1933856235">
    <w:abstractNumId w:val="24"/>
  </w:num>
  <w:num w:numId="21" w16cid:durableId="697046122">
    <w:abstractNumId w:val="20"/>
  </w:num>
  <w:num w:numId="22" w16cid:durableId="597107404">
    <w:abstractNumId w:val="11"/>
  </w:num>
  <w:num w:numId="23" w16cid:durableId="572742946">
    <w:abstractNumId w:val="26"/>
  </w:num>
  <w:num w:numId="24" w16cid:durableId="24794301">
    <w:abstractNumId w:val="16"/>
  </w:num>
  <w:num w:numId="25" w16cid:durableId="654917008">
    <w:abstractNumId w:val="13"/>
  </w:num>
  <w:num w:numId="26" w16cid:durableId="243760366">
    <w:abstractNumId w:val="15"/>
  </w:num>
  <w:num w:numId="27" w16cid:durableId="6494848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28"/>
    <w:rsid w:val="00064933"/>
    <w:rsid w:val="001500E4"/>
    <w:rsid w:val="002B5086"/>
    <w:rsid w:val="004012F3"/>
    <w:rsid w:val="004745E2"/>
    <w:rsid w:val="004E108E"/>
    <w:rsid w:val="00645252"/>
    <w:rsid w:val="00691553"/>
    <w:rsid w:val="006D3D74"/>
    <w:rsid w:val="006F494B"/>
    <w:rsid w:val="0083569A"/>
    <w:rsid w:val="008C57E6"/>
    <w:rsid w:val="00972D90"/>
    <w:rsid w:val="0097326C"/>
    <w:rsid w:val="009A1086"/>
    <w:rsid w:val="00A1052C"/>
    <w:rsid w:val="00A65875"/>
    <w:rsid w:val="00A9204E"/>
    <w:rsid w:val="00BF5928"/>
    <w:rsid w:val="00EF7E9A"/>
    <w:rsid w:val="00F5383D"/>
    <w:rsid w:val="00F7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9565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7326C"/>
    <w:rPr>
      <w:rFonts w:ascii="Calibri" w:hAnsi="Calibri" w:cs="Calibri"/>
    </w:rPr>
  </w:style>
  <w:style w:type="paragraph" w:styleId="1">
    <w:name w:val="heading 1"/>
    <w:basedOn w:val="a2"/>
    <w:next w:val="a2"/>
    <w:link w:val="10"/>
    <w:uiPriority w:val="9"/>
    <w:qFormat/>
    <w:rsid w:val="0097326C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97326C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7326C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97326C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97326C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97326C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97326C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97326C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97326C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7326C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9"/>
    <w:rsid w:val="0097326C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9"/>
    <w:rsid w:val="0097326C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9"/>
    <w:rsid w:val="0097326C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97326C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9"/>
    <w:rsid w:val="0097326C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9"/>
    <w:rsid w:val="0097326C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97326C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97326C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9732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97326C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97326C"/>
    <w:rPr>
      <w:rFonts w:ascii="Calibri" w:hAnsi="Calibri" w:cs="Calibr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97326C"/>
    <w:rPr>
      <w:rFonts w:ascii="Calibri" w:hAnsi="Calibri" w:cs="Calibri"/>
      <w:i/>
      <w:iCs/>
    </w:rPr>
  </w:style>
  <w:style w:type="character" w:styleId="ac">
    <w:name w:val="Intense Emphasis"/>
    <w:basedOn w:val="a3"/>
    <w:uiPriority w:val="21"/>
    <w:qFormat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97326C"/>
    <w:rPr>
      <w:rFonts w:ascii="Calibri" w:hAnsi="Calibri" w:cs="Calibri"/>
      <w:b/>
      <w:bCs/>
    </w:rPr>
  </w:style>
  <w:style w:type="paragraph" w:styleId="23">
    <w:name w:val="Quote"/>
    <w:basedOn w:val="a2"/>
    <w:next w:val="a2"/>
    <w:link w:val="24"/>
    <w:uiPriority w:val="29"/>
    <w:qFormat/>
    <w:rsid w:val="009732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rsid w:val="0097326C"/>
    <w:rPr>
      <w:rFonts w:ascii="Calibri" w:hAnsi="Calibri" w:cs="Calibri"/>
      <w:i/>
      <w:iCs/>
      <w:color w:val="404040" w:themeColor="text1" w:themeTint="BF"/>
    </w:rPr>
  </w:style>
  <w:style w:type="paragraph" w:styleId="ae">
    <w:name w:val="Intense Quote"/>
    <w:basedOn w:val="a2"/>
    <w:next w:val="a2"/>
    <w:link w:val="af"/>
    <w:uiPriority w:val="30"/>
    <w:qFormat/>
    <w:rsid w:val="0097326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">
    <w:name w:val="Выделенная цитата Знак"/>
    <w:basedOn w:val="a3"/>
    <w:link w:val="ae"/>
    <w:uiPriority w:val="30"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f0">
    <w:name w:val="Subtle Reference"/>
    <w:basedOn w:val="a3"/>
    <w:uiPriority w:val="31"/>
    <w:qFormat/>
    <w:rsid w:val="0097326C"/>
    <w:rPr>
      <w:rFonts w:ascii="Calibri" w:hAnsi="Calibri" w:cs="Calibri"/>
      <w:smallCaps/>
      <w:color w:val="5A5A5A" w:themeColor="text1" w:themeTint="A5"/>
    </w:rPr>
  </w:style>
  <w:style w:type="character" w:styleId="af1">
    <w:name w:val="Intense Reference"/>
    <w:basedOn w:val="a3"/>
    <w:uiPriority w:val="32"/>
    <w:qFormat/>
    <w:rsid w:val="0097326C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af2">
    <w:name w:val="Book Title"/>
    <w:basedOn w:val="a3"/>
    <w:uiPriority w:val="33"/>
    <w:qFormat/>
    <w:rsid w:val="0097326C"/>
    <w:rPr>
      <w:rFonts w:ascii="Calibri" w:hAnsi="Calibri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97326C"/>
    <w:pPr>
      <w:spacing w:after="200"/>
    </w:pPr>
    <w:rPr>
      <w:i/>
      <w:iCs/>
      <w:color w:val="44546A" w:themeColor="text2"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styleId="affd">
    <w:name w:val="Mention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1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e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f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0">
    <w:name w:val="Bibliography"/>
    <w:basedOn w:val="a2"/>
    <w:next w:val="a2"/>
    <w:uiPriority w:val="37"/>
    <w:semiHidden/>
    <w:unhideWhenUsed/>
    <w:rsid w:val="0097326C"/>
  </w:style>
  <w:style w:type="character" w:styleId="afff1">
    <w:name w:val="Hashtag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2">
    <w:name w:val="Message Header"/>
    <w:basedOn w:val="a2"/>
    <w:link w:val="afff3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3">
    <w:name w:val="Шапка Знак"/>
    <w:basedOn w:val="a3"/>
    <w:link w:val="afff2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4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5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6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7">
    <w:name w:val="List Paragraph"/>
    <w:basedOn w:val="a2"/>
    <w:uiPriority w:val="34"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table of figures"/>
    <w:basedOn w:val="a2"/>
    <w:next w:val="a2"/>
    <w:uiPriority w:val="99"/>
    <w:semiHidden/>
    <w:unhideWhenUsed/>
    <w:rsid w:val="0097326C"/>
  </w:style>
  <w:style w:type="character" w:styleId="afff9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a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b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c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d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e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7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No Spacing"/>
    <w:uiPriority w:val="1"/>
    <w:qFormat/>
    <w:rsid w:val="0097326C"/>
    <w:rPr>
      <w:rFonts w:ascii="Calibri" w:hAnsi="Calibri" w:cs="Calibri"/>
    </w:rPr>
  </w:style>
  <w:style w:type="paragraph" w:styleId="affff1">
    <w:name w:val="Date"/>
    <w:basedOn w:val="a2"/>
    <w:next w:val="a2"/>
    <w:link w:val="affff2"/>
    <w:uiPriority w:val="99"/>
    <w:semiHidden/>
    <w:unhideWhenUsed/>
    <w:rsid w:val="0097326C"/>
  </w:style>
  <w:style w:type="character" w:customStyle="1" w:styleId="affff2">
    <w:name w:val="Дата Знак"/>
    <w:basedOn w:val="a3"/>
    <w:link w:val="affff1"/>
    <w:uiPriority w:val="99"/>
    <w:semiHidden/>
    <w:rsid w:val="0097326C"/>
    <w:rPr>
      <w:rFonts w:ascii="Calibri" w:hAnsi="Calibri" w:cs="Calibri"/>
    </w:rPr>
  </w:style>
  <w:style w:type="paragraph" w:styleId="affff3">
    <w:name w:val="Normal (Web)"/>
    <w:basedOn w:val="a2"/>
    <w:uiPriority w:val="99"/>
    <w:semiHidden/>
    <w:unhideWhenUsed/>
    <w:rsid w:val="0097326C"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styleId="affff4">
    <w:name w:val="Unresolved Mention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5">
    <w:name w:val="Body Text"/>
    <w:basedOn w:val="a2"/>
    <w:link w:val="affff6"/>
    <w:uiPriority w:val="99"/>
    <w:semiHidden/>
    <w:unhideWhenUsed/>
    <w:rsid w:val="0097326C"/>
    <w:pPr>
      <w:spacing w:after="120"/>
    </w:pPr>
  </w:style>
  <w:style w:type="character" w:customStyle="1" w:styleId="affff6">
    <w:name w:val="Основной текст Знак"/>
    <w:basedOn w:val="a3"/>
    <w:link w:val="affff5"/>
    <w:uiPriority w:val="99"/>
    <w:semiHidden/>
    <w:rsid w:val="0097326C"/>
    <w:rPr>
      <w:rFonts w:ascii="Calibri" w:hAnsi="Calibri" w:cs="Calibri"/>
    </w:rPr>
  </w:style>
  <w:style w:type="paragraph" w:styleId="2f">
    <w:name w:val="Body Text 2"/>
    <w:basedOn w:val="a2"/>
    <w:link w:val="2f0"/>
    <w:uiPriority w:val="99"/>
    <w:semiHidden/>
    <w:unhideWhenUsed/>
    <w:rsid w:val="0097326C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7326C"/>
    <w:rPr>
      <w:rFonts w:ascii="Calibri" w:hAnsi="Calibri" w:cs="Calibri"/>
    </w:rPr>
  </w:style>
  <w:style w:type="paragraph" w:styleId="affff7">
    <w:name w:val="Body Text Indent"/>
    <w:basedOn w:val="a2"/>
    <w:link w:val="affff8"/>
    <w:uiPriority w:val="99"/>
    <w:semiHidden/>
    <w:unhideWhenUsed/>
    <w:rsid w:val="0097326C"/>
    <w:pPr>
      <w:spacing w:after="120"/>
      <w:ind w:left="360"/>
    </w:pPr>
  </w:style>
  <w:style w:type="character" w:customStyle="1" w:styleId="affff8">
    <w:name w:val="Основной текст с отступом Знак"/>
    <w:basedOn w:val="a3"/>
    <w:link w:val="affff7"/>
    <w:uiPriority w:val="99"/>
    <w:semiHidden/>
    <w:rsid w:val="0097326C"/>
    <w:rPr>
      <w:rFonts w:ascii="Calibri" w:hAnsi="Calibri" w:cs="Calibri"/>
    </w:rPr>
  </w:style>
  <w:style w:type="paragraph" w:styleId="2f1">
    <w:name w:val="Body Text Indent 2"/>
    <w:basedOn w:val="a2"/>
    <w:link w:val="2f2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7326C"/>
    <w:rPr>
      <w:rFonts w:ascii="Calibri" w:hAnsi="Calibri" w:cs="Calibri"/>
    </w:rPr>
  </w:style>
  <w:style w:type="paragraph" w:styleId="affff9">
    <w:name w:val="Body Text First Indent"/>
    <w:basedOn w:val="affff5"/>
    <w:link w:val="affffa"/>
    <w:uiPriority w:val="99"/>
    <w:semiHidden/>
    <w:unhideWhenUsed/>
    <w:rsid w:val="0097326C"/>
    <w:pPr>
      <w:spacing w:after="0"/>
      <w:ind w:firstLine="360"/>
    </w:pPr>
  </w:style>
  <w:style w:type="character" w:customStyle="1" w:styleId="affffa">
    <w:name w:val="Красная строка Знак"/>
    <w:basedOn w:val="affff6"/>
    <w:link w:val="affff9"/>
    <w:uiPriority w:val="99"/>
    <w:semiHidden/>
    <w:rsid w:val="0097326C"/>
    <w:rPr>
      <w:rFonts w:ascii="Calibri" w:hAnsi="Calibri" w:cs="Calibri"/>
    </w:rPr>
  </w:style>
  <w:style w:type="paragraph" w:styleId="2f3">
    <w:name w:val="Body Text First Indent 2"/>
    <w:basedOn w:val="affff7"/>
    <w:link w:val="2f4"/>
    <w:uiPriority w:val="99"/>
    <w:semiHidden/>
    <w:unhideWhenUsed/>
    <w:rsid w:val="0097326C"/>
    <w:pPr>
      <w:spacing w:after="0"/>
      <w:ind w:firstLine="360"/>
    </w:pPr>
  </w:style>
  <w:style w:type="character" w:customStyle="1" w:styleId="2f4">
    <w:name w:val="Красная строка 2 Знак"/>
    <w:basedOn w:val="affff8"/>
    <w:link w:val="2f3"/>
    <w:uiPriority w:val="99"/>
    <w:semiHidden/>
    <w:rsid w:val="0097326C"/>
    <w:rPr>
      <w:rFonts w:ascii="Calibri" w:hAnsi="Calibri" w:cs="Calibri"/>
    </w:rPr>
  </w:style>
  <w:style w:type="paragraph" w:styleId="affffb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c">
    <w:name w:val="Note Heading"/>
    <w:basedOn w:val="a2"/>
    <w:next w:val="a2"/>
    <w:link w:val="affffd"/>
    <w:uiPriority w:val="99"/>
    <w:semiHidden/>
    <w:unhideWhenUsed/>
    <w:rsid w:val="0097326C"/>
  </w:style>
  <w:style w:type="character" w:customStyle="1" w:styleId="affffd">
    <w:name w:val="Заголовок записки Знак"/>
    <w:basedOn w:val="a3"/>
    <w:link w:val="affffc"/>
    <w:uiPriority w:val="99"/>
    <w:semiHidden/>
    <w:rsid w:val="0097326C"/>
    <w:rPr>
      <w:rFonts w:ascii="Calibri" w:hAnsi="Calibri" w:cs="Calibri"/>
    </w:rPr>
  </w:style>
  <w:style w:type="table" w:styleId="affffe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0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1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2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7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E-mail Signature"/>
    <w:basedOn w:val="a2"/>
    <w:link w:val="afffff4"/>
    <w:uiPriority w:val="99"/>
    <w:semiHidden/>
    <w:unhideWhenUsed/>
    <w:rsid w:val="0097326C"/>
  </w:style>
  <w:style w:type="character" w:customStyle="1" w:styleId="afffff4">
    <w:name w:val="Электронная подпись Знак"/>
    <w:basedOn w:val="a3"/>
    <w:link w:val="afffff3"/>
    <w:uiPriority w:val="99"/>
    <w:semiHidden/>
    <w:rsid w:val="0097326C"/>
    <w:rPr>
      <w:rFonts w:ascii="Calibri" w:hAnsi="Calibri" w:cs="Calibri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97326C"/>
  </w:style>
  <w:style w:type="character" w:customStyle="1" w:styleId="afffff6">
    <w:name w:val="Приветствие Знак"/>
    <w:basedOn w:val="a3"/>
    <w:link w:val="afffff5"/>
    <w:uiPriority w:val="99"/>
    <w:semiHidden/>
    <w:rsid w:val="0097326C"/>
    <w:rPr>
      <w:rFonts w:ascii="Calibri" w:hAnsi="Calibri" w:cs="Calibri"/>
    </w:rPr>
  </w:style>
  <w:style w:type="table" w:styleId="18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7">
    <w:name w:val="Signature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одпись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19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9">
    <w:name w:val="index heading"/>
    <w:basedOn w:val="a2"/>
    <w:next w:val="1b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a">
    <w:name w:val="Closing"/>
    <w:basedOn w:val="a2"/>
    <w:link w:val="afffffb"/>
    <w:uiPriority w:val="99"/>
    <w:semiHidden/>
    <w:unhideWhenUsed/>
    <w:rsid w:val="0097326C"/>
    <w:pPr>
      <w:ind w:left="4320"/>
    </w:pPr>
  </w:style>
  <w:style w:type="character" w:customStyle="1" w:styleId="afffffb">
    <w:name w:val="Прощание Знак"/>
    <w:basedOn w:val="a3"/>
    <w:link w:val="afffffa"/>
    <w:uiPriority w:val="99"/>
    <w:semiHidden/>
    <w:rsid w:val="0097326C"/>
    <w:rPr>
      <w:rFonts w:ascii="Calibri" w:hAnsi="Calibri" w:cs="Calibri"/>
    </w:rPr>
  </w:style>
  <w:style w:type="table" w:styleId="afffffc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f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d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page number"/>
    <w:basedOn w:val="a3"/>
    <w:uiPriority w:val="99"/>
    <w:semiHidden/>
    <w:unhideWhenUsed/>
    <w:rsid w:val="0097326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par\AppData\Local\Microsoft\Office\16.0\DTS\ru-RU%7bFD8BE1CD-6D2B-43B9-B376-3A90C89F9C91%7d\%7b2973D50D-A255-49B4-826E-D5613AC431B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{2973D50D-A255-49B4-826E-D5613AC431BD}tf02786999_win32.dotx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2025-03-02T14:35:00Z</dcterms:created>
  <dcterms:modified xsi:type="dcterms:W3CDTF">2025-03-02T16:19:00Z</dcterms:modified>
</cp:coreProperties>
</file>